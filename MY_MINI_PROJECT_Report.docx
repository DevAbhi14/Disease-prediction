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FC83" w14:textId="77777777" w:rsidR="000879C5" w:rsidRDefault="00F73410">
      <w:pPr>
        <w:spacing w:before="120" w:after="120"/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Mini Project Report on</w:t>
      </w:r>
    </w:p>
    <w:p w14:paraId="7599D779" w14:textId="77777777" w:rsidR="000879C5" w:rsidRDefault="00F73410">
      <w:pPr>
        <w:spacing w:before="120" w:after="120" w:line="23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7216" behindDoc="1" locked="0" layoutInCell="1" hidden="0" allowOverlap="1" wp14:anchorId="671AAB4B" wp14:editId="4A2AD026">
            <wp:simplePos x="0" y="0"/>
            <wp:positionH relativeFrom="column">
              <wp:posOffset>-195579</wp:posOffset>
            </wp:positionH>
            <wp:positionV relativeFrom="paragraph">
              <wp:posOffset>19050</wp:posOffset>
            </wp:positionV>
            <wp:extent cx="5871845" cy="101600"/>
            <wp:effectExtent l="0" t="0" r="0" b="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03FCFA" w14:textId="77777777" w:rsidR="00F61C7E" w:rsidRDefault="00F61C7E" w:rsidP="00F61C7E">
      <w:pPr>
        <w:spacing w:before="120" w:after="120" w:line="288" w:lineRule="auto"/>
        <w:jc w:val="center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HEART DISEASE PREDICTION</w:t>
      </w:r>
    </w:p>
    <w:p w14:paraId="090CE9B3" w14:textId="77777777" w:rsidR="00F61C7E" w:rsidRDefault="00F61C7E" w:rsidP="00F61C7E">
      <w:pPr>
        <w:spacing w:before="120" w:after="120" w:line="288" w:lineRule="auto"/>
        <w:jc w:val="center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 xml:space="preserve">WITH PYTHON </w:t>
      </w:r>
    </w:p>
    <w:p w14:paraId="4F6E3A90" w14:textId="77777777" w:rsidR="00F61C7E" w:rsidRDefault="00F61C7E" w:rsidP="00F61C7E">
      <w:pPr>
        <w:spacing w:before="120" w:after="120" w:line="288" w:lineRule="auto"/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MACHINE LEARNING</w:t>
      </w:r>
    </w:p>
    <w:p w14:paraId="6449DE5D" w14:textId="77777777" w:rsidR="000879C5" w:rsidRDefault="00F73410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2C814DE" wp14:editId="6780119A">
            <wp:simplePos x="0" y="0"/>
            <wp:positionH relativeFrom="column">
              <wp:posOffset>-195579</wp:posOffset>
            </wp:positionH>
            <wp:positionV relativeFrom="paragraph">
              <wp:posOffset>41910</wp:posOffset>
            </wp:positionV>
            <wp:extent cx="5871845" cy="101600"/>
            <wp:effectExtent l="0" t="0" r="0" b="0"/>
            <wp:wrapNone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E48EB9" w14:textId="77777777" w:rsidR="000879C5" w:rsidRDefault="00F73410">
      <w:pPr>
        <w:spacing w:before="120" w:after="1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Submitted in partial fulfillment of the requirement for the award of the degree of</w:t>
      </w:r>
    </w:p>
    <w:p w14:paraId="5B440920" w14:textId="77777777" w:rsidR="000879C5" w:rsidRDefault="000879C5">
      <w:pPr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EFA20" w14:textId="77777777" w:rsidR="000879C5" w:rsidRDefault="00F7341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BACHELOR OF TECHNOLOGY</w:t>
      </w:r>
    </w:p>
    <w:p w14:paraId="2B6E7957" w14:textId="77777777" w:rsidR="000879C5" w:rsidRDefault="000879C5">
      <w:pPr>
        <w:spacing w:line="139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4831BEAB" w14:textId="77777777" w:rsidR="000879C5" w:rsidRDefault="00F7341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IN</w:t>
      </w:r>
    </w:p>
    <w:p w14:paraId="376C8B93" w14:textId="77777777" w:rsidR="000879C5" w:rsidRDefault="000879C5">
      <w:pPr>
        <w:spacing w:line="137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335DFE" w14:textId="77777777" w:rsidR="000879C5" w:rsidRDefault="00F73410">
      <w:pPr>
        <w:jc w:val="center"/>
        <w:rPr>
          <w:rFonts w:ascii="Bookman Old Style" w:eastAsia="Bookman Old Style" w:hAnsi="Bookman Old Style" w:cs="Bookman Old Style"/>
          <w:b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COMPUTER SCIENCE &amp; ENGINEERING </w:t>
      </w:r>
    </w:p>
    <w:p w14:paraId="7FA9C012" w14:textId="77777777" w:rsidR="000879C5" w:rsidRDefault="000879C5">
      <w:pPr>
        <w:jc w:val="center"/>
        <w:rPr>
          <w:rFonts w:ascii="Bookman Old Style" w:eastAsia="Bookman Old Style" w:hAnsi="Bookman Old Style" w:cs="Bookman Old Style"/>
          <w:b/>
          <w:color w:val="FF0000"/>
          <w:sz w:val="24"/>
          <w:szCs w:val="24"/>
        </w:rPr>
      </w:pPr>
    </w:p>
    <w:p w14:paraId="2E3A7AD6" w14:textId="77777777" w:rsidR="000879C5" w:rsidRDefault="000879C5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48726CE" w14:textId="77777777" w:rsidR="000879C5" w:rsidRDefault="00F73410">
      <w:pPr>
        <w:ind w:left="342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Submitted by:</w:t>
      </w:r>
    </w:p>
    <w:p w14:paraId="1FE8761E" w14:textId="77777777" w:rsidR="000879C5" w:rsidRDefault="000879C5">
      <w:pPr>
        <w:spacing w:line="137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408291A" w14:textId="789D587F" w:rsidR="000879C5" w:rsidRDefault="00A536DE">
      <w:pPr>
        <w:tabs>
          <w:tab w:val="left" w:pos="5760"/>
        </w:tabs>
        <w:spacing w:line="360" w:lineRule="auto"/>
        <w:ind w:left="180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A536DE"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>Abhinav Shukla</w:t>
      </w:r>
      <w:r w:rsidR="00F73410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</w:t>
      </w:r>
      <w:r w:rsidR="00F73410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University Roll No. </w:t>
      </w:r>
      <w:r w:rsidRPr="00A536DE"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>2016561</w:t>
      </w:r>
    </w:p>
    <w:p w14:paraId="381D99DF" w14:textId="77777777" w:rsidR="000879C5" w:rsidRDefault="000879C5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2A4C82A" w14:textId="77777777" w:rsidR="000879C5" w:rsidRDefault="000879C5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69FF063" w14:textId="77777777" w:rsidR="000879C5" w:rsidRDefault="000879C5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0D5ECD8" w14:textId="77777777" w:rsidR="000879C5" w:rsidRDefault="000879C5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9EBDD01" w14:textId="77777777" w:rsidR="000879C5" w:rsidRDefault="00F7341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Under the Mentorship of</w:t>
      </w:r>
    </w:p>
    <w:p w14:paraId="788A5497" w14:textId="77777777" w:rsidR="000879C5" w:rsidRDefault="000879C5">
      <w:pPr>
        <w:spacing w:line="3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DC0DE7" w14:textId="138F6FAB" w:rsidR="000879C5" w:rsidRPr="00487E6D" w:rsidRDefault="00487E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87E6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Dr. Sharon Christa</w:t>
      </w:r>
    </w:p>
    <w:p w14:paraId="2E0E4A3C" w14:textId="6BEAF1A4" w:rsidR="000879C5" w:rsidRDefault="000879C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42A840" w14:textId="77777777" w:rsidR="000879C5" w:rsidRDefault="000879C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91E5" w14:textId="77777777" w:rsidR="000879C5" w:rsidRDefault="000879C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12AE5E" w14:textId="77777777" w:rsidR="000879C5" w:rsidRDefault="000879C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B8447B" w14:textId="77777777" w:rsidR="000879C5" w:rsidRDefault="00F7341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D176DC" wp14:editId="37302BF2">
            <wp:extent cx="1219370" cy="1162212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6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817F2" w14:textId="77777777" w:rsidR="000879C5" w:rsidRDefault="000879C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B8304" w14:textId="77777777" w:rsidR="000879C5" w:rsidRDefault="000879C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E2412" w14:textId="77777777" w:rsidR="000879C5" w:rsidRDefault="00F73410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Department of Computer Science and Engineering</w:t>
      </w:r>
    </w:p>
    <w:p w14:paraId="06CA846F" w14:textId="77777777" w:rsidR="000879C5" w:rsidRDefault="00F73410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Graphic Era (Deemed to be University)</w:t>
      </w:r>
    </w:p>
    <w:p w14:paraId="22474B27" w14:textId="77777777" w:rsidR="000879C5" w:rsidRDefault="00F73410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Dehradun, Uttarakhand</w:t>
      </w:r>
    </w:p>
    <w:p w14:paraId="241ACCD2" w14:textId="77777777" w:rsidR="000879C5" w:rsidRDefault="00F73410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January 2023</w:t>
      </w:r>
    </w:p>
    <w:p w14:paraId="333049DD" w14:textId="77777777" w:rsidR="000879C5" w:rsidRDefault="000879C5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14:paraId="5E8E7841" w14:textId="77777777" w:rsidR="000879C5" w:rsidRDefault="000879C5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14:paraId="1AA82EB5" w14:textId="77777777" w:rsidR="000879C5" w:rsidRDefault="000879C5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14:paraId="4114881B" w14:textId="77777777" w:rsidR="000879C5" w:rsidRDefault="00F734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55F2974E" wp14:editId="4E12A513">
                <wp:extent cx="318135" cy="318135"/>
                <wp:effectExtent l="0" t="0" r="0" b="0"/>
                <wp:docPr id="7" name="Rectangle 7" descr="GEU lo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1695" y="3625695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09C2CB" w14:textId="77777777" w:rsidR="000879C5" w:rsidRDefault="000879C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2974E" id="Rectangle 7" o:spid="_x0000_s1026" alt="GEU logo" style="width:25.0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" filled="f" stroked="f">
                <v:textbox inset="2.53958mm,2.53958mm,2.53958mm,2.53958mm">
                  <w:txbxContent>
                    <w:p w14:paraId="4F09C2CB" w14:textId="77777777" w:rsidR="000879C5" w:rsidRDefault="000879C5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47BCBE2" wp14:editId="3C53B2A7">
            <wp:extent cx="3452071" cy="104889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071" cy="1048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6500C" w14:textId="77777777" w:rsidR="000879C5" w:rsidRDefault="00F7341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</w:t>
      </w:r>
    </w:p>
    <w:p w14:paraId="2C29A6D7" w14:textId="77777777" w:rsidR="000879C5" w:rsidRDefault="00F734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CANDIDATE’S DECLARATION</w:t>
      </w:r>
    </w:p>
    <w:p w14:paraId="54F24EB6" w14:textId="77777777" w:rsidR="000879C5" w:rsidRDefault="000879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EC27654" w14:textId="77777777" w:rsidR="000879C5" w:rsidRDefault="000879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426908" w14:textId="101B6783" w:rsidR="000879C5" w:rsidRDefault="00F73410">
      <w:pPr>
        <w:tabs>
          <w:tab w:val="left" w:pos="9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certify that the work which is being presented in the project report entitled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</w:t>
      </w:r>
      <w:r w:rsidR="00FE4229">
        <w:rPr>
          <w:rFonts w:ascii="Times New Roman" w:eastAsia="Times New Roman" w:hAnsi="Times New Roman" w:cs="Times New Roman"/>
          <w:b/>
          <w:sz w:val="24"/>
          <w:szCs w:val="24"/>
        </w:rPr>
        <w:t>Heart disease prediction with python in Machine learning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partial fulfillment of the requirements for the award of the Degree of Bachelor of Technology in Computer Science and Engineering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 Graphi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 Era (Deemed to be University), Dehradun shall be carried out by the under the mentorship of </w:t>
      </w:r>
      <w:r w:rsidR="00FE4229">
        <w:rPr>
          <w:rFonts w:ascii="Times New Roman" w:eastAsia="Times New Roman" w:hAnsi="Times New Roman" w:cs="Times New Roman"/>
          <w:b/>
          <w:sz w:val="24"/>
          <w:szCs w:val="24"/>
        </w:rPr>
        <w:t>Dr. Sharon Christa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FE4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Department of Computer Science and Engineering, Graphic Era (Deemed to be University), Dehradun.</w:t>
      </w:r>
    </w:p>
    <w:p w14:paraId="4FC41CC4" w14:textId="77777777" w:rsidR="000879C5" w:rsidRDefault="000879C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906245" w14:textId="77777777" w:rsidR="000879C5" w:rsidRDefault="00F7341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B16CD75" w14:textId="77777777" w:rsidR="000879C5" w:rsidRDefault="000879C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4B38F" w14:textId="7C2C431F" w:rsidR="000879C5" w:rsidRDefault="00F7341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E7E6E6"/>
          <w:sz w:val="24"/>
          <w:szCs w:val="24"/>
        </w:rPr>
      </w:pPr>
      <w:r w:rsidRPr="00FE4229">
        <w:rPr>
          <w:rFonts w:ascii="Times New Roman" w:eastAsia="Times New Roman" w:hAnsi="Times New Roman" w:cs="Times New Roman"/>
          <w:sz w:val="24"/>
          <w:szCs w:val="24"/>
          <w:u w:val="single"/>
        </w:rPr>
        <w:t>Name</w:t>
      </w:r>
      <w:r w:rsidR="00487E6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87E6D" w:rsidRPr="00FE4229">
        <w:rPr>
          <w:rFonts w:ascii="Times New Roman" w:eastAsia="Times New Roman" w:hAnsi="Times New Roman" w:cs="Times New Roman"/>
          <w:sz w:val="24"/>
          <w:szCs w:val="24"/>
          <w:u w:val="single"/>
        </w:rPr>
        <w:t>Abhinav</w:t>
      </w:r>
      <w:r w:rsidR="00487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7E6D" w:rsidRPr="00FE4229">
        <w:rPr>
          <w:rFonts w:ascii="Times New Roman" w:eastAsia="Times New Roman" w:hAnsi="Times New Roman" w:cs="Times New Roman"/>
          <w:sz w:val="24"/>
          <w:szCs w:val="24"/>
          <w:u w:val="single"/>
        </w:rPr>
        <w:t>Shukl</w:t>
      </w:r>
      <w:r w:rsidR="00FE4229" w:rsidRPr="00FE4229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E4229">
        <w:rPr>
          <w:rFonts w:ascii="Times New Roman" w:eastAsia="Times New Roman" w:hAnsi="Times New Roman" w:cs="Times New Roman"/>
          <w:sz w:val="24"/>
          <w:szCs w:val="24"/>
          <w:u w:val="single"/>
        </w:rPr>
        <w:t>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4229">
        <w:rPr>
          <w:rFonts w:ascii="Times New Roman" w:eastAsia="Times New Roman" w:hAnsi="Times New Roman" w:cs="Times New Roman"/>
          <w:sz w:val="24"/>
          <w:szCs w:val="24"/>
          <w:u w:val="single"/>
        </w:rPr>
        <w:t>Rol</w:t>
      </w:r>
      <w:r w:rsidR="00FE4229" w:rsidRPr="00FE4229">
        <w:rPr>
          <w:rFonts w:ascii="Times New Roman" w:eastAsia="Times New Roman" w:hAnsi="Times New Roman" w:cs="Times New Roman"/>
          <w:sz w:val="24"/>
          <w:szCs w:val="24"/>
          <w:u w:val="single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4229">
        <w:rPr>
          <w:rFonts w:ascii="Times New Roman" w:eastAsia="Times New Roman" w:hAnsi="Times New Roman" w:cs="Times New Roman"/>
          <w:sz w:val="24"/>
          <w:szCs w:val="24"/>
          <w:u w:val="single"/>
        </w:rPr>
        <w:t>no</w:t>
      </w:r>
      <w:r w:rsidR="00487E6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87E6D" w:rsidRPr="00FE4229">
        <w:rPr>
          <w:rFonts w:ascii="Times New Roman" w:eastAsia="Times New Roman" w:hAnsi="Times New Roman" w:cs="Times New Roman"/>
          <w:sz w:val="24"/>
          <w:szCs w:val="24"/>
          <w:u w:val="single"/>
        </w:rPr>
        <w:t>2016561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F9354F" w14:textId="77777777" w:rsidR="000879C5" w:rsidRDefault="000879C5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97F1906" w14:textId="77777777" w:rsidR="000879C5" w:rsidRDefault="000879C5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BEFE8CD" w14:textId="77777777" w:rsidR="000879C5" w:rsidRDefault="000879C5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DC2D058" w14:textId="77777777" w:rsidR="000879C5" w:rsidRDefault="000879C5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5BFB1EF" w14:textId="77777777" w:rsidR="000879C5" w:rsidRDefault="000879C5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61A023A" w14:textId="77777777" w:rsidR="000879C5" w:rsidRDefault="000879C5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ED45433" w14:textId="77777777" w:rsidR="000879C5" w:rsidRDefault="000879C5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2AED5F0" w14:textId="77777777" w:rsidR="000879C5" w:rsidRDefault="000879C5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8520E84" w14:textId="77777777" w:rsidR="000879C5" w:rsidRDefault="000879C5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038584" w14:textId="77777777" w:rsidR="000879C5" w:rsidRDefault="000879C5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5260630" w14:textId="77777777" w:rsidR="000879C5" w:rsidRDefault="00F73410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Table of Contents</w:t>
      </w:r>
    </w:p>
    <w:p w14:paraId="2EC849E9" w14:textId="77777777" w:rsidR="000879C5" w:rsidRDefault="000879C5">
      <w:pPr>
        <w:jc w:val="center"/>
        <w:rPr>
          <w:b/>
        </w:rPr>
      </w:pPr>
    </w:p>
    <w:tbl>
      <w:tblPr>
        <w:tblStyle w:val="a"/>
        <w:tblW w:w="737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4449"/>
        <w:gridCol w:w="1290"/>
      </w:tblGrid>
      <w:tr w:rsidR="000879C5" w14:paraId="14B16695" w14:textId="77777777">
        <w:trPr>
          <w:trHeight w:val="449"/>
          <w:jc w:val="center"/>
        </w:trPr>
        <w:tc>
          <w:tcPr>
            <w:tcW w:w="1634" w:type="dxa"/>
          </w:tcPr>
          <w:p w14:paraId="54C84DC1" w14:textId="77777777" w:rsidR="000879C5" w:rsidRPr="00BC7D95" w:rsidRDefault="00F7341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C7D9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Chapter No.</w:t>
            </w:r>
          </w:p>
        </w:tc>
        <w:tc>
          <w:tcPr>
            <w:tcW w:w="4449" w:type="dxa"/>
          </w:tcPr>
          <w:p w14:paraId="235BC459" w14:textId="77777777" w:rsidR="000879C5" w:rsidRPr="00BC7D95" w:rsidRDefault="00F7341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C7D9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290" w:type="dxa"/>
          </w:tcPr>
          <w:p w14:paraId="12885F01" w14:textId="4D428980" w:rsidR="000879C5" w:rsidRDefault="000879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79C5" w14:paraId="6D8BD923" w14:textId="77777777">
        <w:trPr>
          <w:trHeight w:val="433"/>
          <w:jc w:val="center"/>
        </w:trPr>
        <w:tc>
          <w:tcPr>
            <w:tcW w:w="1634" w:type="dxa"/>
          </w:tcPr>
          <w:p w14:paraId="74B924F6" w14:textId="77777777" w:rsidR="000879C5" w:rsidRPr="00BC7D95" w:rsidRDefault="00F734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>Chapter 1</w:t>
            </w:r>
          </w:p>
        </w:tc>
        <w:tc>
          <w:tcPr>
            <w:tcW w:w="4449" w:type="dxa"/>
          </w:tcPr>
          <w:p w14:paraId="7DCBF277" w14:textId="2A09B177" w:rsidR="000879C5" w:rsidRPr="00BC7D95" w:rsidRDefault="0094252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  <w:r w:rsidR="00F73410"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Introduction </w:t>
            </w:r>
          </w:p>
        </w:tc>
        <w:tc>
          <w:tcPr>
            <w:tcW w:w="1290" w:type="dxa"/>
          </w:tcPr>
          <w:p w14:paraId="1421BE3D" w14:textId="77777777" w:rsidR="000879C5" w:rsidRDefault="000879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79C5" w14:paraId="726B2F69" w14:textId="77777777">
        <w:trPr>
          <w:trHeight w:val="433"/>
          <w:jc w:val="center"/>
        </w:trPr>
        <w:tc>
          <w:tcPr>
            <w:tcW w:w="1634" w:type="dxa"/>
          </w:tcPr>
          <w:p w14:paraId="29160FA6" w14:textId="77777777" w:rsidR="000879C5" w:rsidRPr="00BC7D95" w:rsidRDefault="00F734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>Chapter 2</w:t>
            </w:r>
          </w:p>
        </w:tc>
        <w:tc>
          <w:tcPr>
            <w:tcW w:w="4449" w:type="dxa"/>
          </w:tcPr>
          <w:p w14:paraId="4E631790" w14:textId="5AECB67A" w:rsidR="000879C5" w:rsidRPr="00BC7D95" w:rsidRDefault="0094252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  <w:r w:rsidR="00256A3D"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>Methodology</w:t>
            </w:r>
          </w:p>
        </w:tc>
        <w:tc>
          <w:tcPr>
            <w:tcW w:w="1290" w:type="dxa"/>
          </w:tcPr>
          <w:p w14:paraId="4A8BDB5C" w14:textId="77777777" w:rsidR="000879C5" w:rsidRDefault="000879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79C5" w14:paraId="61115460" w14:textId="77777777">
        <w:trPr>
          <w:trHeight w:val="433"/>
          <w:jc w:val="center"/>
        </w:trPr>
        <w:tc>
          <w:tcPr>
            <w:tcW w:w="1634" w:type="dxa"/>
          </w:tcPr>
          <w:p w14:paraId="1506CAEE" w14:textId="77777777" w:rsidR="000879C5" w:rsidRPr="00BC7D95" w:rsidRDefault="00F734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>Chapter 3</w:t>
            </w:r>
          </w:p>
        </w:tc>
        <w:tc>
          <w:tcPr>
            <w:tcW w:w="4449" w:type="dxa"/>
          </w:tcPr>
          <w:p w14:paraId="40A3C2A2" w14:textId="4E563C07" w:rsidR="000879C5" w:rsidRPr="00BC7D95" w:rsidRDefault="0094252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  <w:r w:rsidR="00256A3D"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>Tools used</w:t>
            </w:r>
          </w:p>
        </w:tc>
        <w:tc>
          <w:tcPr>
            <w:tcW w:w="1290" w:type="dxa"/>
          </w:tcPr>
          <w:p w14:paraId="656EA734" w14:textId="77777777" w:rsidR="000879C5" w:rsidRDefault="000879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79C5" w14:paraId="4E61AC1D" w14:textId="77777777">
        <w:trPr>
          <w:trHeight w:val="449"/>
          <w:jc w:val="center"/>
        </w:trPr>
        <w:tc>
          <w:tcPr>
            <w:tcW w:w="1634" w:type="dxa"/>
          </w:tcPr>
          <w:p w14:paraId="70DEC296" w14:textId="77777777" w:rsidR="000879C5" w:rsidRPr="00BC7D95" w:rsidRDefault="00F734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>Chapter 4</w:t>
            </w:r>
          </w:p>
        </w:tc>
        <w:tc>
          <w:tcPr>
            <w:tcW w:w="4449" w:type="dxa"/>
          </w:tcPr>
          <w:p w14:paraId="2CDBDAEC" w14:textId="3E9332C5" w:rsidR="000879C5" w:rsidRPr="00BC7D95" w:rsidRDefault="0094252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  <w:r w:rsidR="00F73410"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>Result and Discussion</w:t>
            </w:r>
          </w:p>
        </w:tc>
        <w:tc>
          <w:tcPr>
            <w:tcW w:w="1290" w:type="dxa"/>
          </w:tcPr>
          <w:p w14:paraId="096A4EE7" w14:textId="77777777" w:rsidR="000879C5" w:rsidRDefault="000879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79C5" w14:paraId="211C9B7B" w14:textId="77777777">
        <w:trPr>
          <w:trHeight w:val="449"/>
          <w:jc w:val="center"/>
        </w:trPr>
        <w:tc>
          <w:tcPr>
            <w:tcW w:w="1634" w:type="dxa"/>
          </w:tcPr>
          <w:p w14:paraId="1414B738" w14:textId="77777777" w:rsidR="000879C5" w:rsidRPr="00BC7D95" w:rsidRDefault="00F734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>Chapter 5</w:t>
            </w:r>
          </w:p>
        </w:tc>
        <w:tc>
          <w:tcPr>
            <w:tcW w:w="4449" w:type="dxa"/>
          </w:tcPr>
          <w:p w14:paraId="79C59B48" w14:textId="1777DEAF" w:rsidR="000879C5" w:rsidRPr="00BC7D95" w:rsidRDefault="0094252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  <w:r w:rsidR="00F73410"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>Conclusion and Future Work</w:t>
            </w:r>
          </w:p>
        </w:tc>
        <w:tc>
          <w:tcPr>
            <w:tcW w:w="1290" w:type="dxa"/>
          </w:tcPr>
          <w:p w14:paraId="2CE32559" w14:textId="77777777" w:rsidR="000879C5" w:rsidRDefault="000879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79C5" w14:paraId="114CA794" w14:textId="77777777">
        <w:trPr>
          <w:trHeight w:val="433"/>
          <w:jc w:val="center"/>
        </w:trPr>
        <w:tc>
          <w:tcPr>
            <w:tcW w:w="1634" w:type="dxa"/>
          </w:tcPr>
          <w:p w14:paraId="6185707C" w14:textId="77777777" w:rsidR="000879C5" w:rsidRPr="00BC7D95" w:rsidRDefault="000879C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9" w:type="dxa"/>
          </w:tcPr>
          <w:p w14:paraId="573924BB" w14:textId="16A4D40A" w:rsidR="000879C5" w:rsidRPr="00BC7D95" w:rsidRDefault="0094252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  <w:r w:rsidR="00F73410" w:rsidRPr="00BC7D95">
              <w:rPr>
                <w:rFonts w:ascii="Times New Roman" w:eastAsia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1290" w:type="dxa"/>
          </w:tcPr>
          <w:p w14:paraId="4642F20D" w14:textId="77777777" w:rsidR="000879C5" w:rsidRDefault="000879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4C59DD9" w14:textId="77777777" w:rsidR="000879C5" w:rsidRDefault="000879C5">
      <w:pPr>
        <w:jc w:val="center"/>
        <w:rPr>
          <w:b/>
        </w:rPr>
      </w:pPr>
    </w:p>
    <w:p w14:paraId="6C4579CD" w14:textId="77777777" w:rsidR="000879C5" w:rsidRDefault="000879C5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405EA3DC" w14:textId="77777777" w:rsidR="000879C5" w:rsidRDefault="000879C5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09C10877" w14:textId="77777777" w:rsidR="000879C5" w:rsidRDefault="000879C5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4D6E7307" w14:textId="77777777" w:rsidR="000879C5" w:rsidRDefault="000879C5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213FBD6B" w14:textId="77777777" w:rsidR="000879C5" w:rsidRDefault="000879C5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25527E9A" w14:textId="77777777" w:rsidR="000879C5" w:rsidRDefault="000879C5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68CF8D6B" w14:textId="77777777" w:rsidR="000879C5" w:rsidRDefault="000879C5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7D7139E7" w14:textId="77777777" w:rsidR="000879C5" w:rsidRDefault="000879C5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7BC752AB" w14:textId="77777777" w:rsidR="000879C5" w:rsidRDefault="000879C5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28BB5EC9" w14:textId="77777777" w:rsidR="000879C5" w:rsidRDefault="000879C5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373017D1" w14:textId="77777777" w:rsidR="000879C5" w:rsidRDefault="000879C5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  <w:sectPr w:rsidR="000879C5">
          <w:footerReference w:type="default" r:id="rId11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4B0E7BC0" w14:textId="77777777" w:rsidR="000879C5" w:rsidRDefault="00F73410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Chapter 1</w:t>
      </w:r>
    </w:p>
    <w:p w14:paraId="0B8842D7" w14:textId="6942FC6B" w:rsidR="000879C5" w:rsidRPr="00773C42" w:rsidRDefault="00F73410" w:rsidP="00773C4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773C4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Introduction </w:t>
      </w:r>
    </w:p>
    <w:p w14:paraId="0578EFA0" w14:textId="77777777" w:rsidR="000879C5" w:rsidRPr="007B651A" w:rsidRDefault="00F7341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651A">
        <w:rPr>
          <w:rFonts w:ascii="Times New Roman" w:eastAsia="Times New Roman" w:hAnsi="Times New Roman" w:cs="Times New Roman"/>
          <w:sz w:val="28"/>
          <w:szCs w:val="28"/>
        </w:rPr>
        <w:t>In the following sections, a brief introduction and the problem statement for the work has been included.</w:t>
      </w:r>
    </w:p>
    <w:p w14:paraId="0B8D8579" w14:textId="77777777" w:rsidR="000879C5" w:rsidRPr="007B651A" w:rsidRDefault="00F73410">
      <w:pPr>
        <w:numPr>
          <w:ilvl w:val="1"/>
          <w:numId w:val="1"/>
        </w:numPr>
        <w:spacing w:before="120" w:after="12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B651A">
        <w:rPr>
          <w:rFonts w:ascii="Times New Roman" w:eastAsia="Times New Roman" w:hAnsi="Times New Roman" w:cs="Times New Roman"/>
          <w:b/>
          <w:sz w:val="32"/>
          <w:szCs w:val="32"/>
        </w:rPr>
        <w:t>Introduction</w:t>
      </w:r>
    </w:p>
    <w:p w14:paraId="0A3B905D" w14:textId="77777777" w:rsidR="008F1833" w:rsidRDefault="007B651A" w:rsidP="00FE4229">
      <w:pPr>
        <w:rPr>
          <w:sz w:val="28"/>
          <w:szCs w:val="28"/>
        </w:rPr>
      </w:pPr>
      <w:r w:rsidRPr="007B651A">
        <w:rPr>
          <w:sz w:val="28"/>
          <w:szCs w:val="28"/>
        </w:rPr>
        <w:t xml:space="preserve">Due to poor lifestyle heart diseases are increasing </w:t>
      </w:r>
      <w:r>
        <w:rPr>
          <w:sz w:val="28"/>
          <w:szCs w:val="28"/>
        </w:rPr>
        <w:t xml:space="preserve">at a rapid rate. </w:t>
      </w:r>
      <w:r w:rsidR="0091631A">
        <w:rPr>
          <w:sz w:val="28"/>
          <w:szCs w:val="28"/>
        </w:rPr>
        <w:t xml:space="preserve">A </w:t>
      </w:r>
      <w:proofErr w:type="spellStart"/>
      <w:r w:rsidR="0091631A">
        <w:rPr>
          <w:sz w:val="28"/>
          <w:szCs w:val="28"/>
        </w:rPr>
        <w:t>build up</w:t>
      </w:r>
      <w:proofErr w:type="spellEnd"/>
      <w:r w:rsidR="0091631A">
        <w:rPr>
          <w:sz w:val="28"/>
          <w:szCs w:val="28"/>
        </w:rPr>
        <w:t xml:space="preserve"> of fatty plaques in the arteries is one of the most common cause of heart diseases.</w:t>
      </w:r>
    </w:p>
    <w:p w14:paraId="4A4E8C73" w14:textId="6C7CC918" w:rsidR="0091631A" w:rsidRDefault="0091631A" w:rsidP="00FE422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D7A924" w14:textId="2A1DEFF7" w:rsidR="0091631A" w:rsidRDefault="0091631A" w:rsidP="00FE4229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B651A">
        <w:rPr>
          <w:sz w:val="28"/>
          <w:szCs w:val="28"/>
        </w:rPr>
        <w:t xml:space="preserve">reatment of </w:t>
      </w:r>
      <w:r>
        <w:rPr>
          <w:sz w:val="28"/>
          <w:szCs w:val="28"/>
        </w:rPr>
        <w:t xml:space="preserve">heart </w:t>
      </w:r>
      <w:r w:rsidR="007B651A">
        <w:rPr>
          <w:sz w:val="28"/>
          <w:szCs w:val="28"/>
        </w:rPr>
        <w:t xml:space="preserve">disease </w:t>
      </w:r>
      <w:r w:rsidR="001F55B1">
        <w:rPr>
          <w:sz w:val="28"/>
          <w:szCs w:val="28"/>
        </w:rPr>
        <w:t>is</w:t>
      </w:r>
      <w:r w:rsidR="007B651A">
        <w:rPr>
          <w:sz w:val="28"/>
          <w:szCs w:val="28"/>
        </w:rPr>
        <w:t xml:space="preserve"> very complex and hard</w:t>
      </w:r>
      <w:r>
        <w:rPr>
          <w:sz w:val="28"/>
          <w:szCs w:val="28"/>
        </w:rPr>
        <w:t xml:space="preserve"> and because of this it is very important and very concerning to predict </w:t>
      </w:r>
      <w:r w:rsidR="001F55B1">
        <w:rPr>
          <w:sz w:val="28"/>
          <w:szCs w:val="28"/>
        </w:rPr>
        <w:t>any such disease beforehand so that it can be prevented.</w:t>
      </w:r>
    </w:p>
    <w:p w14:paraId="598BA8B3" w14:textId="77777777" w:rsidR="008F1833" w:rsidRDefault="008F1833" w:rsidP="00FE4229">
      <w:pPr>
        <w:rPr>
          <w:sz w:val="28"/>
          <w:szCs w:val="28"/>
        </w:rPr>
      </w:pPr>
    </w:p>
    <w:p w14:paraId="05CC1FB5" w14:textId="5DD3D04A" w:rsidR="001F55B1" w:rsidRDefault="001F55B1" w:rsidP="00FE4229">
      <w:pPr>
        <w:rPr>
          <w:sz w:val="28"/>
          <w:szCs w:val="28"/>
        </w:rPr>
      </w:pPr>
      <w:r>
        <w:rPr>
          <w:sz w:val="28"/>
          <w:szCs w:val="28"/>
        </w:rPr>
        <w:t>This project mainly focuses on the patients who are most likely to have heart diseases. The model uses a supervised algorithm by which we can predict if anyone has a heart disease on the basis of various medical attributes.</w:t>
      </w:r>
    </w:p>
    <w:p w14:paraId="21EA8AFD" w14:textId="77777777" w:rsidR="008F1833" w:rsidRDefault="008F1833" w:rsidP="00FE4229">
      <w:pPr>
        <w:rPr>
          <w:sz w:val="28"/>
          <w:szCs w:val="28"/>
        </w:rPr>
      </w:pPr>
    </w:p>
    <w:p w14:paraId="67EBCDE5" w14:textId="10C3121C" w:rsidR="001F55B1" w:rsidRDefault="001F55B1" w:rsidP="00FE4229">
      <w:pPr>
        <w:rPr>
          <w:sz w:val="28"/>
          <w:szCs w:val="28"/>
        </w:rPr>
      </w:pPr>
      <w:r>
        <w:rPr>
          <w:sz w:val="28"/>
          <w:szCs w:val="28"/>
        </w:rPr>
        <w:t xml:space="preserve">Algorithms like logistic regression is used in this heart disease prediction machine </w:t>
      </w:r>
      <w:r w:rsidR="008F1833">
        <w:rPr>
          <w:sz w:val="28"/>
          <w:szCs w:val="28"/>
        </w:rPr>
        <w:t>to predict and classify the patient with heart disease.</w:t>
      </w:r>
    </w:p>
    <w:p w14:paraId="269A7C63" w14:textId="77777777" w:rsidR="00EF486F" w:rsidRDefault="00EF486F" w:rsidP="00FE4229">
      <w:pPr>
        <w:rPr>
          <w:sz w:val="28"/>
          <w:szCs w:val="28"/>
        </w:rPr>
      </w:pPr>
    </w:p>
    <w:p w14:paraId="37451B43" w14:textId="0FA2AEFF" w:rsidR="008F1833" w:rsidRDefault="008F1833" w:rsidP="00FE4229">
      <w:pPr>
        <w:rPr>
          <w:sz w:val="28"/>
          <w:szCs w:val="28"/>
        </w:rPr>
      </w:pPr>
      <w:r>
        <w:rPr>
          <w:sz w:val="28"/>
          <w:szCs w:val="28"/>
        </w:rPr>
        <w:t xml:space="preserve">Accuracy more than 75 % is considered very good in machine learning models and this model shows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accuracy of 85.6% on the training data and accuracy of 82.4% on the test data.</w:t>
      </w:r>
    </w:p>
    <w:p w14:paraId="6F20159F" w14:textId="3CEA5C50" w:rsidR="00EF486F" w:rsidRDefault="00EF486F" w:rsidP="00FE4229">
      <w:pPr>
        <w:rPr>
          <w:sz w:val="28"/>
          <w:szCs w:val="28"/>
        </w:rPr>
      </w:pPr>
    </w:p>
    <w:p w14:paraId="63942BDC" w14:textId="55AE2186" w:rsidR="00EF486F" w:rsidRDefault="00EF486F" w:rsidP="00FE4229">
      <w:pPr>
        <w:rPr>
          <w:sz w:val="28"/>
          <w:szCs w:val="28"/>
        </w:rPr>
      </w:pPr>
      <w:r>
        <w:rPr>
          <w:sz w:val="28"/>
          <w:szCs w:val="28"/>
        </w:rPr>
        <w:t xml:space="preserve">The parameters used in this model to predict the diseases are Blood test result, cholesterol level, chest pain </w:t>
      </w:r>
      <w:proofErr w:type="gramStart"/>
      <w:r>
        <w:rPr>
          <w:sz w:val="28"/>
          <w:szCs w:val="28"/>
        </w:rPr>
        <w:t>level ,</w:t>
      </w:r>
      <w:proofErr w:type="gramEnd"/>
      <w:r>
        <w:rPr>
          <w:sz w:val="28"/>
          <w:szCs w:val="28"/>
        </w:rPr>
        <w:t xml:space="preserve"> age, sex etc.</w:t>
      </w:r>
    </w:p>
    <w:p w14:paraId="12208845" w14:textId="77777777" w:rsidR="00EF486F" w:rsidRDefault="00EF486F" w:rsidP="00FE4229">
      <w:pPr>
        <w:rPr>
          <w:sz w:val="28"/>
          <w:szCs w:val="28"/>
        </w:rPr>
      </w:pPr>
    </w:p>
    <w:p w14:paraId="05E4441B" w14:textId="1448FA0F" w:rsidR="00EF486F" w:rsidRDefault="00EF486F" w:rsidP="00FE4229">
      <w:pPr>
        <w:rPr>
          <w:sz w:val="28"/>
          <w:szCs w:val="28"/>
        </w:rPr>
      </w:pPr>
      <w:r>
        <w:rPr>
          <w:sz w:val="28"/>
          <w:szCs w:val="28"/>
        </w:rPr>
        <w:t>There are several risks involved in the manual treatment of a heart diseases.</w:t>
      </w:r>
    </w:p>
    <w:p w14:paraId="4EADC5E6" w14:textId="6006A1B1" w:rsidR="00EF486F" w:rsidRDefault="00773C42" w:rsidP="00FE4229">
      <w:pPr>
        <w:rPr>
          <w:sz w:val="28"/>
          <w:szCs w:val="28"/>
        </w:rPr>
      </w:pPr>
      <w:r>
        <w:rPr>
          <w:sz w:val="28"/>
          <w:szCs w:val="28"/>
        </w:rPr>
        <w:t xml:space="preserve">With such well defined parameters and such advance technology in machine learning and data </w:t>
      </w:r>
      <w:proofErr w:type="gramStart"/>
      <w:r>
        <w:rPr>
          <w:sz w:val="28"/>
          <w:szCs w:val="28"/>
        </w:rPr>
        <w:t>science ,</w:t>
      </w:r>
      <w:proofErr w:type="gramEnd"/>
      <w:r>
        <w:rPr>
          <w:sz w:val="28"/>
          <w:szCs w:val="28"/>
        </w:rPr>
        <w:t xml:space="preserve"> a data driven approach can surely help in Heart disease prediction.</w:t>
      </w:r>
    </w:p>
    <w:p w14:paraId="6B346021" w14:textId="24C8369F" w:rsidR="00EF486F" w:rsidRDefault="00EF486F" w:rsidP="00FE4229">
      <w:pPr>
        <w:rPr>
          <w:sz w:val="28"/>
          <w:szCs w:val="28"/>
        </w:rPr>
      </w:pPr>
    </w:p>
    <w:p w14:paraId="5CE230F3" w14:textId="77777777" w:rsidR="008F1833" w:rsidRDefault="008F1833" w:rsidP="00FE4229">
      <w:pPr>
        <w:rPr>
          <w:sz w:val="28"/>
          <w:szCs w:val="28"/>
        </w:rPr>
      </w:pPr>
    </w:p>
    <w:p w14:paraId="54A71AAE" w14:textId="09E8FBEF" w:rsidR="000879C5" w:rsidRPr="007B651A" w:rsidRDefault="007B651A" w:rsidP="00FE422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9B76BCA" w14:textId="10260214" w:rsidR="000879C5" w:rsidRDefault="000879C5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7CAEF168" w14:textId="567187F0" w:rsidR="000879C5" w:rsidRDefault="00C93A26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D33BB5B" wp14:editId="6B7DAC8F">
            <wp:extent cx="5731510" cy="4015740"/>
            <wp:effectExtent l="0" t="0" r="2540" b="3810"/>
            <wp:docPr id="14" name="Picture 14" descr="Machine Learning with a Heart: Predicting Heart Disease | by Willam Green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Learning with a Heart: Predicting Heart Disease | by Willam Green |  Medi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187E" w14:textId="77777777" w:rsidR="000879C5" w:rsidRDefault="000879C5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0D688167" w14:textId="77777777" w:rsidR="000879C5" w:rsidRDefault="000879C5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7D3907E8" w14:textId="77777777" w:rsidR="000879C5" w:rsidRDefault="000879C5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p w14:paraId="0FF15807" w14:textId="77777777" w:rsidR="000879C5" w:rsidRDefault="000879C5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p w14:paraId="38CACB0D" w14:textId="77777777" w:rsidR="000879C5" w:rsidRDefault="000879C5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p w14:paraId="56DC88A3" w14:textId="77777777" w:rsidR="000879C5" w:rsidRDefault="000879C5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p w14:paraId="7502086B" w14:textId="77777777" w:rsidR="000879C5" w:rsidRDefault="000879C5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A23BD3" w14:textId="59F4D6F1" w:rsidR="000879C5" w:rsidRDefault="00F73410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Chapter </w:t>
      </w:r>
      <w:r w:rsidR="00256A3D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1FDDE83E" w14:textId="77777777" w:rsidR="000879C5" w:rsidRPr="00C93A26" w:rsidRDefault="00F73410">
      <w:pPr>
        <w:spacing w:line="480" w:lineRule="auto"/>
        <w:ind w:left="2880" w:firstLine="720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C93A2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Methodology </w:t>
      </w:r>
    </w:p>
    <w:p w14:paraId="1F235D28" w14:textId="0B8D3FBC" w:rsidR="000879C5" w:rsidRPr="00C93A26" w:rsidRDefault="00C93A26" w:rsidP="00C93A26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The methodology by which the model was made is given below: -</w:t>
      </w:r>
    </w:p>
    <w:p w14:paraId="2AB977B6" w14:textId="42F84D6C" w:rsidR="000879C5" w:rsidRDefault="00C93A2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D901E4" wp14:editId="57A497A8">
            <wp:extent cx="5731510" cy="3124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5317" w14:textId="77777777" w:rsidR="000879C5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AA6842" w14:textId="77777777" w:rsidR="000879C5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6E69B7" w14:textId="77777777" w:rsidR="000879C5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DA8519" w14:textId="469D9177" w:rsidR="000879C5" w:rsidRDefault="00C93A2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380723" wp14:editId="403A5C64">
            <wp:extent cx="5731510" cy="42443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5593" w14:textId="2C93B633" w:rsidR="00C93A26" w:rsidRDefault="00C93A26" w:rsidP="00C93A26">
      <w:pPr>
        <w:pStyle w:val="ListParagraph"/>
        <w:numPr>
          <w:ilvl w:val="0"/>
          <w:numId w:val="2"/>
        </w:numPr>
        <w:spacing w:line="480" w:lineRule="auto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 xml:space="preserve"> Import the required packages</w:t>
      </w:r>
    </w:p>
    <w:p w14:paraId="39C18F68" w14:textId="61DD1D3D" w:rsidR="00C93A26" w:rsidRDefault="00C93A26" w:rsidP="00F95988">
      <w:pPr>
        <w:pStyle w:val="ListParagraph"/>
        <w:spacing w:line="480" w:lineRule="auto"/>
        <w:jc w:val="left"/>
        <w:rPr>
          <w:rFonts w:eastAsia="Times New Roman"/>
          <w:bCs w:val="0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--</w:t>
      </w:r>
      <w:r w:rsidR="00F95988">
        <w:rPr>
          <w:rFonts w:eastAsia="Times New Roman"/>
          <w:bCs w:val="0"/>
          <w:sz w:val="28"/>
          <w:szCs w:val="28"/>
        </w:rPr>
        <w:t xml:space="preserve">Import </w:t>
      </w:r>
      <w:proofErr w:type="spellStart"/>
      <w:r w:rsidR="00F95988">
        <w:rPr>
          <w:rFonts w:eastAsia="Times New Roman"/>
          <w:bCs w:val="0"/>
          <w:sz w:val="28"/>
          <w:szCs w:val="28"/>
        </w:rPr>
        <w:t>numpy</w:t>
      </w:r>
      <w:proofErr w:type="spellEnd"/>
      <w:r w:rsidR="00F95988">
        <w:rPr>
          <w:rFonts w:eastAsia="Times New Roman"/>
          <w:bCs w:val="0"/>
          <w:sz w:val="28"/>
          <w:szCs w:val="28"/>
        </w:rPr>
        <w:t xml:space="preserve"> and </w:t>
      </w:r>
      <w:proofErr w:type="gramStart"/>
      <w:r w:rsidR="00F95988">
        <w:rPr>
          <w:rFonts w:eastAsia="Times New Roman"/>
          <w:bCs w:val="0"/>
          <w:sz w:val="28"/>
          <w:szCs w:val="28"/>
        </w:rPr>
        <w:t>pandas</w:t>
      </w:r>
      <w:proofErr w:type="gramEnd"/>
      <w:r w:rsidR="00F95988">
        <w:rPr>
          <w:rFonts w:eastAsia="Times New Roman"/>
          <w:bCs w:val="0"/>
          <w:sz w:val="28"/>
          <w:szCs w:val="28"/>
        </w:rPr>
        <w:t xml:space="preserve"> libraries.</w:t>
      </w:r>
    </w:p>
    <w:p w14:paraId="66B20C89" w14:textId="4FEFDB11" w:rsidR="00F95988" w:rsidRDefault="00F95988" w:rsidP="00F95988">
      <w:pPr>
        <w:pStyle w:val="ListParagraph"/>
        <w:spacing w:line="480" w:lineRule="auto"/>
        <w:jc w:val="left"/>
        <w:rPr>
          <w:rFonts w:eastAsia="Times New Roman"/>
          <w:bCs w:val="0"/>
          <w:sz w:val="28"/>
          <w:szCs w:val="28"/>
        </w:rPr>
      </w:pPr>
      <w:r>
        <w:rPr>
          <w:rFonts w:eastAsia="Times New Roman"/>
          <w:bCs w:val="0"/>
          <w:sz w:val="28"/>
          <w:szCs w:val="28"/>
        </w:rPr>
        <w:t xml:space="preserve">--From </w:t>
      </w:r>
      <w:proofErr w:type="spellStart"/>
      <w:r>
        <w:rPr>
          <w:rFonts w:eastAsia="Times New Roman"/>
          <w:bCs w:val="0"/>
          <w:sz w:val="28"/>
          <w:szCs w:val="28"/>
        </w:rPr>
        <w:t>sklearn</w:t>
      </w:r>
      <w:proofErr w:type="spellEnd"/>
      <w:r>
        <w:rPr>
          <w:rFonts w:eastAsia="Times New Roman"/>
          <w:bCs w:val="0"/>
          <w:sz w:val="28"/>
          <w:szCs w:val="28"/>
        </w:rPr>
        <w:t xml:space="preserve"> import train test </w:t>
      </w:r>
      <w:proofErr w:type="gramStart"/>
      <w:r>
        <w:rPr>
          <w:rFonts w:eastAsia="Times New Roman"/>
          <w:bCs w:val="0"/>
          <w:sz w:val="28"/>
          <w:szCs w:val="28"/>
        </w:rPr>
        <w:t>split ,</w:t>
      </w:r>
      <w:proofErr w:type="gramEnd"/>
      <w:r>
        <w:rPr>
          <w:rFonts w:eastAsia="Times New Roman"/>
          <w:bCs w:val="0"/>
          <w:sz w:val="28"/>
          <w:szCs w:val="28"/>
        </w:rPr>
        <w:t xml:space="preserve"> logistic regression and accuracy score.</w:t>
      </w:r>
    </w:p>
    <w:p w14:paraId="20A7DA7D" w14:textId="2A70AEE3" w:rsidR="00F95988" w:rsidRPr="004D038F" w:rsidRDefault="00F95988" w:rsidP="004D038F">
      <w:pPr>
        <w:pStyle w:val="ListParagraph"/>
        <w:numPr>
          <w:ilvl w:val="0"/>
          <w:numId w:val="2"/>
        </w:numPr>
        <w:spacing w:line="480" w:lineRule="auto"/>
        <w:rPr>
          <w:rFonts w:eastAsia="Times New Roman"/>
          <w:b/>
          <w:sz w:val="28"/>
          <w:szCs w:val="28"/>
        </w:rPr>
      </w:pPr>
      <w:r w:rsidRPr="004D038F">
        <w:rPr>
          <w:rFonts w:eastAsia="Times New Roman"/>
          <w:b/>
          <w:sz w:val="28"/>
          <w:szCs w:val="28"/>
        </w:rPr>
        <w:t>Load the heart attributes dataset.</w:t>
      </w:r>
    </w:p>
    <w:p w14:paraId="44BDAB22" w14:textId="6B19260E" w:rsidR="00F95988" w:rsidRPr="00F95988" w:rsidRDefault="00F95988" w:rsidP="00CC6F98">
      <w:pPr>
        <w:spacing w:line="48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--</w:t>
      </w:r>
      <w:r w:rsidR="004D038F" w:rsidRPr="004D038F">
        <w:rPr>
          <w:rFonts w:eastAsia="Times New Roman"/>
          <w:sz w:val="28"/>
          <w:szCs w:val="28"/>
        </w:rPr>
        <w:t>https://drive.google.com/file/d/1--0kdIeTvN9OE2ga5bu8OdSSYXFp-B91/</w:t>
      </w:r>
      <w:proofErr w:type="spellStart"/>
      <w:r w:rsidR="004D038F" w:rsidRPr="004D038F">
        <w:rPr>
          <w:rFonts w:eastAsia="Times New Roman"/>
          <w:sz w:val="28"/>
          <w:szCs w:val="28"/>
        </w:rPr>
        <w:t>view?usp</w:t>
      </w:r>
      <w:proofErr w:type="spellEnd"/>
      <w:r w:rsidR="004D038F" w:rsidRPr="004D038F">
        <w:rPr>
          <w:rFonts w:eastAsia="Times New Roman"/>
          <w:sz w:val="28"/>
          <w:szCs w:val="28"/>
        </w:rPr>
        <w:t>=</w:t>
      </w:r>
      <w:proofErr w:type="spellStart"/>
      <w:r w:rsidR="004D038F" w:rsidRPr="004D038F">
        <w:rPr>
          <w:rFonts w:eastAsia="Times New Roman"/>
          <w:sz w:val="28"/>
          <w:szCs w:val="28"/>
        </w:rPr>
        <w:t>share_link</w:t>
      </w:r>
      <w:proofErr w:type="spellEnd"/>
    </w:p>
    <w:p w14:paraId="3E1AE081" w14:textId="29A96730" w:rsidR="00F95988" w:rsidRPr="004D038F" w:rsidRDefault="00293A20" w:rsidP="004D038F">
      <w:pPr>
        <w:pStyle w:val="ListParagraph"/>
        <w:numPr>
          <w:ilvl w:val="0"/>
          <w:numId w:val="2"/>
        </w:numPr>
        <w:spacing w:line="480" w:lineRule="auto"/>
        <w:rPr>
          <w:rFonts w:eastAsia="Times New Roman"/>
          <w:b/>
          <w:sz w:val="28"/>
          <w:szCs w:val="28"/>
        </w:rPr>
      </w:pPr>
      <w:r w:rsidRPr="004D038F">
        <w:rPr>
          <w:rFonts w:eastAsia="Times New Roman"/>
          <w:b/>
          <w:sz w:val="28"/>
          <w:szCs w:val="28"/>
        </w:rPr>
        <w:t>Split the data into training and test data.</w:t>
      </w:r>
    </w:p>
    <w:p w14:paraId="489D6DC2" w14:textId="6C4FD8A6" w:rsidR="00293A20" w:rsidRPr="004D038F" w:rsidRDefault="00293A20" w:rsidP="004D038F">
      <w:pPr>
        <w:pStyle w:val="ListParagraph"/>
        <w:numPr>
          <w:ilvl w:val="0"/>
          <w:numId w:val="2"/>
        </w:numPr>
        <w:spacing w:line="480" w:lineRule="auto"/>
        <w:rPr>
          <w:rFonts w:eastAsia="Times New Roman"/>
          <w:b/>
          <w:sz w:val="28"/>
          <w:szCs w:val="28"/>
        </w:rPr>
      </w:pPr>
      <w:r w:rsidRPr="004D038F">
        <w:rPr>
          <w:rFonts w:eastAsia="Times New Roman"/>
          <w:b/>
          <w:sz w:val="28"/>
          <w:szCs w:val="28"/>
        </w:rPr>
        <w:t>Train the model with the help of logistic regression algorithm.</w:t>
      </w:r>
    </w:p>
    <w:p w14:paraId="0F28752E" w14:textId="284D440D" w:rsidR="00293A20" w:rsidRPr="004D038F" w:rsidRDefault="00293A20" w:rsidP="004D038F">
      <w:pPr>
        <w:pStyle w:val="ListParagraph"/>
        <w:numPr>
          <w:ilvl w:val="0"/>
          <w:numId w:val="2"/>
        </w:numPr>
        <w:spacing w:line="480" w:lineRule="auto"/>
        <w:rPr>
          <w:rFonts w:eastAsia="Times New Roman"/>
          <w:b/>
          <w:sz w:val="28"/>
          <w:szCs w:val="28"/>
        </w:rPr>
      </w:pPr>
      <w:r w:rsidRPr="004D038F">
        <w:rPr>
          <w:rFonts w:eastAsia="Times New Roman"/>
          <w:b/>
          <w:sz w:val="28"/>
          <w:szCs w:val="28"/>
        </w:rPr>
        <w:t>Evaluate the accuracy of the model.</w:t>
      </w:r>
    </w:p>
    <w:p w14:paraId="057FD720" w14:textId="28B865C7" w:rsidR="00293A20" w:rsidRPr="004D038F" w:rsidRDefault="00293A20" w:rsidP="004D038F">
      <w:pPr>
        <w:pStyle w:val="ListParagraph"/>
        <w:numPr>
          <w:ilvl w:val="0"/>
          <w:numId w:val="2"/>
        </w:numPr>
        <w:spacing w:line="480" w:lineRule="auto"/>
        <w:rPr>
          <w:rFonts w:eastAsia="Times New Roman"/>
          <w:b/>
          <w:sz w:val="28"/>
          <w:szCs w:val="28"/>
        </w:rPr>
      </w:pPr>
      <w:r w:rsidRPr="004D038F">
        <w:rPr>
          <w:rFonts w:eastAsia="Times New Roman"/>
          <w:b/>
          <w:sz w:val="28"/>
          <w:szCs w:val="28"/>
        </w:rPr>
        <w:t>Input the data to be tested and build a predictive system to predict       output.</w:t>
      </w:r>
    </w:p>
    <w:p w14:paraId="645D8483" w14:textId="77777777" w:rsidR="000879C5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B193D7" w14:textId="77777777" w:rsidR="000879C5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81A1C8" w14:textId="77777777" w:rsidR="000879C5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28471B" w14:textId="77777777" w:rsidR="000879C5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F26A30" w14:textId="77777777" w:rsidR="002D0157" w:rsidRDefault="002D0157" w:rsidP="00256A3D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68D31" w14:textId="77777777" w:rsidR="002D0157" w:rsidRDefault="002D0157" w:rsidP="00256A3D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E083A6" w14:textId="77777777" w:rsidR="002D0157" w:rsidRDefault="002D0157" w:rsidP="00256A3D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6F6BC1" w14:textId="361D7945" w:rsidR="00256A3D" w:rsidRDefault="00256A3D" w:rsidP="00256A3D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Chapter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36BDC8E0" w14:textId="4974EF60" w:rsidR="00256A3D" w:rsidRDefault="00256A3D" w:rsidP="00256A3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Tools used</w:t>
      </w:r>
    </w:p>
    <w:p w14:paraId="26101B54" w14:textId="77777777" w:rsidR="00256A3D" w:rsidRPr="00256A3D" w:rsidRDefault="00256A3D" w:rsidP="00256A3D">
      <w:pPr>
        <w:spacing w:line="48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53C9B4A" w14:textId="2B0DDB55" w:rsidR="000879C5" w:rsidRPr="00256A3D" w:rsidRDefault="00256A3D" w:rsidP="00256A3D">
      <w:pPr>
        <w:pStyle w:val="ListParagraph"/>
        <w:numPr>
          <w:ilvl w:val="0"/>
          <w:numId w:val="7"/>
        </w:numPr>
        <w:spacing w:line="480" w:lineRule="auto"/>
        <w:rPr>
          <w:rFonts w:eastAsia="Times New Roman"/>
          <w:b/>
          <w:sz w:val="28"/>
          <w:szCs w:val="28"/>
        </w:rPr>
      </w:pPr>
      <w:r>
        <w:rPr>
          <w:rFonts w:eastAsia="Times New Roman"/>
          <w:bCs w:val="0"/>
          <w:sz w:val="28"/>
          <w:szCs w:val="28"/>
        </w:rPr>
        <w:t xml:space="preserve"> Python language is used to create the model.</w:t>
      </w:r>
    </w:p>
    <w:p w14:paraId="4DA415D5" w14:textId="3D2B6D5B" w:rsidR="00256A3D" w:rsidRPr="00256A3D" w:rsidRDefault="00256A3D" w:rsidP="00256A3D">
      <w:pPr>
        <w:pStyle w:val="ListParagraph"/>
        <w:numPr>
          <w:ilvl w:val="0"/>
          <w:numId w:val="7"/>
        </w:numPr>
        <w:spacing w:line="480" w:lineRule="auto"/>
        <w:rPr>
          <w:rFonts w:eastAsia="Times New Roman"/>
          <w:b/>
          <w:sz w:val="28"/>
          <w:szCs w:val="28"/>
        </w:rPr>
      </w:pPr>
      <w:proofErr w:type="spellStart"/>
      <w:r>
        <w:rPr>
          <w:rFonts w:eastAsia="Times New Roman"/>
          <w:bCs w:val="0"/>
          <w:sz w:val="28"/>
          <w:szCs w:val="28"/>
        </w:rPr>
        <w:t>Numpy</w:t>
      </w:r>
      <w:proofErr w:type="spellEnd"/>
      <w:r>
        <w:rPr>
          <w:rFonts w:eastAsia="Times New Roman"/>
          <w:bCs w:val="0"/>
          <w:sz w:val="28"/>
          <w:szCs w:val="28"/>
        </w:rPr>
        <w:t xml:space="preserve">, pandas and </w:t>
      </w:r>
      <w:proofErr w:type="spellStart"/>
      <w:r>
        <w:rPr>
          <w:rFonts w:eastAsia="Times New Roman"/>
          <w:bCs w:val="0"/>
          <w:sz w:val="28"/>
          <w:szCs w:val="28"/>
        </w:rPr>
        <w:t>sklearn</w:t>
      </w:r>
      <w:proofErr w:type="spellEnd"/>
      <w:r>
        <w:rPr>
          <w:rFonts w:eastAsia="Times New Roman"/>
          <w:bCs w:val="0"/>
          <w:sz w:val="28"/>
          <w:szCs w:val="28"/>
        </w:rPr>
        <w:t xml:space="preserve"> kit is used.</w:t>
      </w:r>
    </w:p>
    <w:p w14:paraId="460F068A" w14:textId="49813648" w:rsidR="00256A3D" w:rsidRPr="00D73740" w:rsidRDefault="00256A3D" w:rsidP="00256A3D">
      <w:pPr>
        <w:pStyle w:val="ListParagraph"/>
        <w:numPr>
          <w:ilvl w:val="0"/>
          <w:numId w:val="7"/>
        </w:numPr>
        <w:spacing w:line="480" w:lineRule="auto"/>
        <w:rPr>
          <w:rFonts w:eastAsia="Times New Roman"/>
          <w:b/>
          <w:sz w:val="28"/>
          <w:szCs w:val="28"/>
        </w:rPr>
      </w:pPr>
      <w:proofErr w:type="spellStart"/>
      <w:r>
        <w:rPr>
          <w:rFonts w:eastAsia="Times New Roman"/>
          <w:bCs w:val="0"/>
          <w:sz w:val="28"/>
          <w:szCs w:val="28"/>
        </w:rPr>
        <w:t>Py</w:t>
      </w:r>
      <w:r w:rsidR="00D73740">
        <w:rPr>
          <w:rFonts w:eastAsia="Times New Roman"/>
          <w:bCs w:val="0"/>
          <w:sz w:val="28"/>
          <w:szCs w:val="28"/>
        </w:rPr>
        <w:t>_</w:t>
      </w:r>
      <w:r>
        <w:rPr>
          <w:rFonts w:eastAsia="Times New Roman"/>
          <w:bCs w:val="0"/>
          <w:sz w:val="28"/>
          <w:szCs w:val="28"/>
        </w:rPr>
        <w:t>charm</w:t>
      </w:r>
      <w:proofErr w:type="spellEnd"/>
      <w:r>
        <w:rPr>
          <w:rFonts w:eastAsia="Times New Roman"/>
          <w:bCs w:val="0"/>
          <w:sz w:val="28"/>
          <w:szCs w:val="28"/>
        </w:rPr>
        <w:t xml:space="preserve"> and google collab </w:t>
      </w:r>
      <w:r w:rsidR="00D73740">
        <w:rPr>
          <w:rFonts w:eastAsia="Times New Roman"/>
          <w:bCs w:val="0"/>
          <w:sz w:val="28"/>
          <w:szCs w:val="28"/>
        </w:rPr>
        <w:t>integrated development environment is used.</w:t>
      </w:r>
    </w:p>
    <w:p w14:paraId="7D0C4BF5" w14:textId="77777777" w:rsidR="00D73740" w:rsidRPr="00256A3D" w:rsidRDefault="00D73740" w:rsidP="00D73740">
      <w:pPr>
        <w:pStyle w:val="ListParagraph"/>
        <w:spacing w:line="480" w:lineRule="auto"/>
        <w:rPr>
          <w:rFonts w:eastAsia="Times New Roman"/>
          <w:b/>
          <w:sz w:val="28"/>
          <w:szCs w:val="28"/>
        </w:rPr>
      </w:pPr>
    </w:p>
    <w:p w14:paraId="311E66D6" w14:textId="77777777" w:rsidR="000879C5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5BEA71" w14:textId="77777777" w:rsidR="000879C5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3DF4ED" w14:textId="77777777" w:rsidR="000879C5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E9F5F3" w14:textId="77777777" w:rsidR="000879C5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8D3A8E" w14:textId="77777777" w:rsidR="000879C5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A0D899" w14:textId="77777777" w:rsidR="000879C5" w:rsidRDefault="00F73410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4</w:t>
      </w:r>
    </w:p>
    <w:p w14:paraId="5EA22F29" w14:textId="77777777" w:rsidR="000879C5" w:rsidRDefault="00F7341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 and Discussion</w:t>
      </w:r>
    </w:p>
    <w:p w14:paraId="7B38DCB5" w14:textId="682DE2D1" w:rsidR="000879C5" w:rsidRDefault="000879C5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360D0" w14:textId="6BA0DA8F" w:rsidR="00CC6F98" w:rsidRDefault="00CC6F98" w:rsidP="00CC6F9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project gives us a very powerful trained machine to predict heart diseases.</w:t>
      </w:r>
    </w:p>
    <w:p w14:paraId="14ED93A4" w14:textId="501BE363" w:rsidR="00CC6F98" w:rsidRDefault="00CC6F98" w:rsidP="00CC6F9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Normally an accuracy of 75 % is considered very good in machine learning models but in this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we get an accuracy of 85.6 % on training data and an</w:t>
      </w:r>
    </w:p>
    <w:p w14:paraId="58EF2647" w14:textId="46DCA396" w:rsidR="00CC6F98" w:rsidRDefault="00CC6F98" w:rsidP="00CC6F9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accuracy of 82.4 % on the test data.</w:t>
      </w:r>
    </w:p>
    <w:p w14:paraId="4ED3828F" w14:textId="77777777" w:rsidR="00955509" w:rsidRDefault="00CC6F98" w:rsidP="00CC6F9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predictive system in this model predicts output as binary numbers </w:t>
      </w:r>
      <w:proofErr w:type="gramStart"/>
      <w:r w:rsidR="00955509">
        <w:rPr>
          <w:rFonts w:ascii="Times New Roman" w:eastAsia="Times New Roman" w:hAnsi="Times New Roman" w:cs="Times New Roman"/>
          <w:sz w:val="28"/>
          <w:szCs w:val="28"/>
        </w:rPr>
        <w:t>i.e.</w:t>
      </w:r>
      <w:proofErr w:type="gramEnd"/>
      <w:r w:rsidR="00955509">
        <w:rPr>
          <w:rFonts w:ascii="Times New Roman" w:eastAsia="Times New Roman" w:hAnsi="Times New Roman" w:cs="Times New Roman"/>
          <w:sz w:val="28"/>
          <w:szCs w:val="28"/>
        </w:rPr>
        <w:t xml:space="preserve"> 0 and 1</w:t>
      </w:r>
    </w:p>
    <w:p w14:paraId="48DD4571" w14:textId="46E74C3D" w:rsidR="000879C5" w:rsidRDefault="00CC6F98" w:rsidP="00955509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5509">
        <w:rPr>
          <w:rFonts w:ascii="Times New Roman" w:eastAsia="Times New Roman" w:hAnsi="Times New Roman" w:cs="Times New Roman"/>
          <w:b/>
          <w:sz w:val="28"/>
          <w:szCs w:val="28"/>
        </w:rPr>
        <w:t>0=&gt;</w:t>
      </w:r>
      <w:r w:rsidR="00955509">
        <w:rPr>
          <w:rFonts w:ascii="Times New Roman" w:eastAsia="Times New Roman" w:hAnsi="Times New Roman" w:cs="Times New Roman"/>
          <w:bCs/>
          <w:sz w:val="28"/>
          <w:szCs w:val="28"/>
        </w:rPr>
        <w:t xml:space="preserve"> Healthy heart</w:t>
      </w:r>
    </w:p>
    <w:p w14:paraId="2FD7FC0B" w14:textId="4999A501" w:rsidR="00C7683F" w:rsidRDefault="00955509" w:rsidP="00955509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=&gt; Defective heart</w:t>
      </w:r>
    </w:p>
    <w:p w14:paraId="265BF16E" w14:textId="78AD8094" w:rsidR="00C7683F" w:rsidRDefault="00C7683F" w:rsidP="00955509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The output get is on the basis of the data the machine is trained with.</w:t>
      </w:r>
    </w:p>
    <w:p w14:paraId="332A98C4" w14:textId="46502DD7" w:rsidR="00C7683F" w:rsidRDefault="00C7683F" w:rsidP="00955509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If the output is 0 then the heart of the patient is healthy but if the output is 1 then the patient has heart disease and there are high chances of heart problems.</w:t>
      </w:r>
    </w:p>
    <w:p w14:paraId="33FAA3DB" w14:textId="77777777" w:rsidR="00955509" w:rsidRDefault="00955509" w:rsidP="00955509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2FD45A" w14:textId="77777777" w:rsidR="00955509" w:rsidRPr="00955509" w:rsidRDefault="00955509" w:rsidP="00955509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BDD804" w14:textId="77777777" w:rsidR="000879C5" w:rsidRDefault="000879C5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14F4BB" w14:textId="77777777" w:rsidR="000879C5" w:rsidRDefault="000879C5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CC990E" w14:textId="77777777" w:rsidR="00256A3D" w:rsidRDefault="00256A3D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401AB" w14:textId="611167EB" w:rsidR="000879C5" w:rsidRDefault="00F73410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5</w:t>
      </w:r>
    </w:p>
    <w:p w14:paraId="1590D29E" w14:textId="77777777" w:rsidR="000879C5" w:rsidRDefault="00F734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Conclusion and Future Work </w:t>
      </w:r>
    </w:p>
    <w:p w14:paraId="44AD8A2E" w14:textId="77777777" w:rsidR="00256A3D" w:rsidRDefault="00256A3D" w:rsidP="00256A3D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The above project tells us about the importance of computer science,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specially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machine learning, in this age of advancement.</w:t>
      </w:r>
    </w:p>
    <w:p w14:paraId="509ADC5A" w14:textId="77777777" w:rsidR="00256A3D" w:rsidRDefault="00256A3D" w:rsidP="00256A3D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We can now train various model with the help of datasets for either detection of any defects in the heart or the risks of any heart problem in future.</w:t>
      </w:r>
    </w:p>
    <w:p w14:paraId="60045A23" w14:textId="77777777" w:rsidR="00256A3D" w:rsidRDefault="00256A3D" w:rsidP="00256A3D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Machine leaning models can be fast in predicting diseases.</w:t>
      </w:r>
    </w:p>
    <w:p w14:paraId="2202CAB5" w14:textId="0CFB7690" w:rsidR="00256A3D" w:rsidRDefault="00256A3D" w:rsidP="00256A3D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Looking at such models we get to see the importance of computer science machine learning in the healthcare field.</w:t>
      </w:r>
    </w:p>
    <w:p w14:paraId="2600238B" w14:textId="04030B45" w:rsidR="00C7683F" w:rsidRDefault="00C7683F" w:rsidP="00256A3D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In the future, machine learning can be mixed with artificial intelligence and brain computer interfaces. It will be a very big step in the healthcare domain</w:t>
      </w:r>
      <w:r w:rsidR="002D015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3D416CF" w14:textId="7AEF0065" w:rsidR="002D0157" w:rsidRDefault="002D0157" w:rsidP="00256A3D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We will be able to get neural data and predict multiple diseases much faster and more efficiently.</w:t>
      </w:r>
    </w:p>
    <w:p w14:paraId="66D6F45D" w14:textId="77777777" w:rsidR="000879C5" w:rsidRPr="00256A3D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6972B8" w14:textId="77777777" w:rsidR="000879C5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62DC00" w14:textId="77777777" w:rsidR="000879C5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9EE010" w14:textId="77777777" w:rsidR="000879C5" w:rsidRDefault="000879C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E52FC" w14:textId="0740DA8B" w:rsidR="00BC7D95" w:rsidRPr="002055AF" w:rsidRDefault="00F73410" w:rsidP="00BC7D95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055AF">
        <w:rPr>
          <w:rFonts w:ascii="Times New Roman" w:eastAsia="Times New Roman" w:hAnsi="Times New Roman" w:cs="Times New Roman"/>
          <w:b/>
          <w:sz w:val="32"/>
          <w:szCs w:val="32"/>
        </w:rPr>
        <w:t>References</w:t>
      </w:r>
    </w:p>
    <w:p w14:paraId="5E0CC80F" w14:textId="04DA21FD" w:rsidR="00BC7D95" w:rsidRDefault="00BC7D95" w:rsidP="00BC7D95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[1] </w:t>
      </w:r>
      <w:r w:rsidR="002055AF">
        <w:rPr>
          <w:rFonts w:ascii="Times New Roman" w:eastAsia="Times New Roman" w:hAnsi="Times New Roman" w:cs="Times New Roman"/>
          <w:bCs/>
          <w:sz w:val="28"/>
          <w:szCs w:val="28"/>
        </w:rPr>
        <w:t xml:space="preserve">Article contributed </w:t>
      </w:r>
      <w:proofErr w:type="gramStart"/>
      <w:r w:rsidR="002055AF">
        <w:rPr>
          <w:rFonts w:ascii="Times New Roman" w:eastAsia="Times New Roman" w:hAnsi="Times New Roman" w:cs="Times New Roman"/>
          <w:bCs/>
          <w:sz w:val="28"/>
          <w:szCs w:val="28"/>
        </w:rPr>
        <w:t>by :</w:t>
      </w:r>
      <w:proofErr w:type="gramEnd"/>
      <w:r w:rsidR="002055A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Venugopalkamba</w:t>
      </w:r>
      <w:proofErr w:type="spellEnd"/>
      <w:r w:rsidR="002055AF">
        <w:rPr>
          <w:rFonts w:ascii="Times New Roman" w:eastAsia="Times New Roman" w:hAnsi="Times New Roman" w:cs="Times New Roman"/>
          <w:bCs/>
          <w:sz w:val="28"/>
          <w:szCs w:val="28"/>
        </w:rPr>
        <w:t>, “Multiple disease prediction in machine learning”</w:t>
      </w:r>
      <w:r w:rsidR="002055AF" w:rsidRPr="002055AF">
        <w:t xml:space="preserve"> </w:t>
      </w:r>
      <w:hyperlink r:id="rId15" w:history="1">
        <w:r w:rsidR="002055AF" w:rsidRPr="006B4D11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https://www.geeksforgeeks.org/disease-prediction-using-machine-learning/</w:t>
        </w:r>
      </w:hyperlink>
    </w:p>
    <w:p w14:paraId="25842F06" w14:textId="2D08F970" w:rsidR="002055AF" w:rsidRDefault="002055AF" w:rsidP="00BC7D95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[2]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Research gate.net articles on various machine learning techniques</w:t>
      </w:r>
      <w:r w:rsidR="0014136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B665D93" w14:textId="66FDADFF" w:rsidR="002055AF" w:rsidRPr="00141368" w:rsidRDefault="002055AF" w:rsidP="00141368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[3]</w:t>
      </w:r>
      <w:r w:rsidR="001413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41368">
        <w:rPr>
          <w:rFonts w:ascii="Times New Roman" w:eastAsia="Times New Roman" w:hAnsi="Times New Roman" w:cs="Times New Roman"/>
          <w:bCs/>
          <w:sz w:val="28"/>
          <w:szCs w:val="28"/>
        </w:rPr>
        <w:t>JavaTpoint</w:t>
      </w:r>
      <w:proofErr w:type="spellEnd"/>
      <w:r w:rsidR="0014136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hyperlink r:id="rId16" w:history="1">
        <w:r w:rsidR="00141368" w:rsidRPr="006B4D11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https://www.javatpoint.com/machine-learning</w:t>
        </w:r>
      </w:hyperlink>
      <w:r w:rsidR="00141368">
        <w:rPr>
          <w:rFonts w:ascii="Times New Roman" w:eastAsia="Times New Roman" w:hAnsi="Times New Roman" w:cs="Times New Roman"/>
          <w:bCs/>
          <w:sz w:val="28"/>
          <w:szCs w:val="28"/>
        </w:rPr>
        <w:t xml:space="preserve"> to get a ‘Introduction to Machine learning’.</w:t>
      </w:r>
    </w:p>
    <w:p w14:paraId="4F607F2F" w14:textId="5D246C19" w:rsidR="00BC7D95" w:rsidRPr="00141368" w:rsidRDefault="00141368" w:rsidP="00BC7D95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[4]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Md.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Redwan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Karim Sony on Kaggle heart disease data.</w:t>
      </w:r>
    </w:p>
    <w:p w14:paraId="3ED53553" w14:textId="77777777" w:rsidR="000879C5" w:rsidRDefault="000879C5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</w:rPr>
      </w:pPr>
    </w:p>
    <w:p w14:paraId="146B8B98" w14:textId="77777777" w:rsidR="000879C5" w:rsidRDefault="000879C5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D702E8" w14:textId="77777777" w:rsidR="000879C5" w:rsidRDefault="000879C5">
      <w:pPr>
        <w:spacing w:line="360" w:lineRule="auto"/>
        <w:jc w:val="both"/>
      </w:pPr>
    </w:p>
    <w:p w14:paraId="5F97836D" w14:textId="77777777" w:rsidR="000879C5" w:rsidRDefault="000879C5">
      <w:pPr>
        <w:spacing w:line="360" w:lineRule="auto"/>
        <w:ind w:left="446" w:hanging="44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299E442" w14:textId="77777777" w:rsidR="000879C5" w:rsidRDefault="000879C5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D694E2" w14:textId="77777777" w:rsidR="000879C5" w:rsidRDefault="000879C5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sectPr w:rsidR="000879C5">
      <w:footerReference w:type="default" r:id="rId1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19F97" w14:textId="77777777" w:rsidR="00F73410" w:rsidRDefault="00F73410">
      <w:r>
        <w:separator/>
      </w:r>
    </w:p>
  </w:endnote>
  <w:endnote w:type="continuationSeparator" w:id="0">
    <w:p w14:paraId="28747AA0" w14:textId="77777777" w:rsidR="00F73410" w:rsidRDefault="00F7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onsolas"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E892" w14:textId="77777777" w:rsidR="000879C5" w:rsidRDefault="000879C5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  <w:p w14:paraId="54E5F491" w14:textId="77777777" w:rsidR="000879C5" w:rsidRDefault="000879C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EB6C" w14:textId="5540BFED" w:rsidR="000879C5" w:rsidRDefault="00F73410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separate"/>
    </w:r>
    <w:r w:rsidR="00F61C7E">
      <w:rPr>
        <w:rFonts w:ascii="Times New Roman" w:eastAsia="Times New Roman" w:hAnsi="Times New Roman" w:cs="Times New Roman"/>
        <w:b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end"/>
    </w:r>
  </w:p>
  <w:p w14:paraId="266E3B45" w14:textId="77777777" w:rsidR="000879C5" w:rsidRDefault="000879C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265B" w14:textId="77777777" w:rsidR="00F73410" w:rsidRDefault="00F73410">
      <w:r>
        <w:separator/>
      </w:r>
    </w:p>
  </w:footnote>
  <w:footnote w:type="continuationSeparator" w:id="0">
    <w:p w14:paraId="07DB55A6" w14:textId="77777777" w:rsidR="00F73410" w:rsidRDefault="00F73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30AE"/>
    <w:multiLevelType w:val="hybridMultilevel"/>
    <w:tmpl w:val="6B809EA6"/>
    <w:lvl w:ilvl="0" w:tplc="B6F8C1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B1BCB"/>
    <w:multiLevelType w:val="hybridMultilevel"/>
    <w:tmpl w:val="15862D70"/>
    <w:lvl w:ilvl="0" w:tplc="B6F8C1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63958"/>
    <w:multiLevelType w:val="multilevel"/>
    <w:tmpl w:val="3F88D2B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upperLetter"/>
      <w:lvlText w:val="%5.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 w15:restartNumberingAfterBreak="0">
    <w:nsid w:val="40327ECF"/>
    <w:multiLevelType w:val="hybridMultilevel"/>
    <w:tmpl w:val="9AD69992"/>
    <w:lvl w:ilvl="0" w:tplc="E0E2BD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583C3E"/>
    <w:multiLevelType w:val="hybridMultilevel"/>
    <w:tmpl w:val="B00C2E06"/>
    <w:lvl w:ilvl="0" w:tplc="E0E2BDF2">
      <w:start w:val="1"/>
      <w:numFmt w:val="decimal"/>
      <w:lvlText w:val="(%1)"/>
      <w:lvlJc w:val="left"/>
      <w:pPr>
        <w:ind w:left="14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5" w15:restartNumberingAfterBreak="0">
    <w:nsid w:val="5E70493A"/>
    <w:multiLevelType w:val="hybridMultilevel"/>
    <w:tmpl w:val="4A6EEF8A"/>
    <w:lvl w:ilvl="0" w:tplc="B6F8C1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51D1C"/>
    <w:multiLevelType w:val="hybridMultilevel"/>
    <w:tmpl w:val="0A5246C2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9C5"/>
    <w:rsid w:val="000879C5"/>
    <w:rsid w:val="00141368"/>
    <w:rsid w:val="001F55B1"/>
    <w:rsid w:val="002055AF"/>
    <w:rsid w:val="00256A3D"/>
    <w:rsid w:val="00293A20"/>
    <w:rsid w:val="002D0157"/>
    <w:rsid w:val="002D7772"/>
    <w:rsid w:val="00487E6D"/>
    <w:rsid w:val="004A27AB"/>
    <w:rsid w:val="004D038F"/>
    <w:rsid w:val="00773C42"/>
    <w:rsid w:val="007B651A"/>
    <w:rsid w:val="008F1833"/>
    <w:rsid w:val="0091631A"/>
    <w:rsid w:val="0094252E"/>
    <w:rsid w:val="00955509"/>
    <w:rsid w:val="00A536DE"/>
    <w:rsid w:val="00BC7D95"/>
    <w:rsid w:val="00C7683F"/>
    <w:rsid w:val="00C93A26"/>
    <w:rsid w:val="00CC6F98"/>
    <w:rsid w:val="00D73740"/>
    <w:rsid w:val="00EF486F"/>
    <w:rsid w:val="00F61C7E"/>
    <w:rsid w:val="00F73410"/>
    <w:rsid w:val="00F95988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CCB8"/>
  <w15:docId w15:val="{2DE12339-5AC0-495E-A97E-8CFC8CCE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BodyText">
    <w:name w:val="Body Text"/>
    <w:basedOn w:val="Normal"/>
    <w:link w:val="BodyTextChar"/>
    <w:uiPriority w:val="99"/>
    <w:semiHidden/>
    <w:unhideWhenUsed/>
    <w:rsid w:val="00767F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7FA7"/>
  </w:style>
  <w:style w:type="paragraph" w:customStyle="1" w:styleId="Default">
    <w:name w:val="Default"/>
    <w:rsid w:val="0031198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1690"/>
    <w:pPr>
      <w:spacing w:after="120" w:line="228" w:lineRule="auto"/>
      <w:ind w:left="720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table" w:styleId="TableGrid">
    <w:name w:val="Table Grid"/>
    <w:basedOn w:val="TableNormal"/>
    <w:uiPriority w:val="39"/>
    <w:rsid w:val="00454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FE4229"/>
  </w:style>
  <w:style w:type="character" w:styleId="UnresolvedMention">
    <w:name w:val="Unresolved Mention"/>
    <w:basedOn w:val="DefaultParagraphFont"/>
    <w:uiPriority w:val="99"/>
    <w:semiHidden/>
    <w:unhideWhenUsed/>
    <w:rsid w:val="00205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machine-lear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disease-prediction-using-machine-learning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99bN1o9pq2reihswVnPy8xJKwA==">AMUW2mWS739+f0NdG38DScoJ+51Ri4l8DELXxijmaRpvtBDxXXlwqIvZoW3WvuByP2N4j5jWSqmasTgSPBoh9sdpw7/fYeX6at/2FJgjcYpyJl+0bIBY5Nw=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Prasad</dc:creator>
  <cp:lastModifiedBy>Abhinav Shukla</cp:lastModifiedBy>
  <cp:revision>4</cp:revision>
  <dcterms:created xsi:type="dcterms:W3CDTF">2023-01-04T03:00:00Z</dcterms:created>
  <dcterms:modified xsi:type="dcterms:W3CDTF">2023-01-04T05:17:00Z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